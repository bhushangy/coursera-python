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3B69" w:rsidRDefault="002A3B69">
      <w:pPr>
        <w:spacing w:before="5" w:line="120" w:lineRule="exact"/>
        <w:rPr>
          <w:sz w:val="13"/>
          <w:szCs w:val="13"/>
        </w:rPr>
      </w:pPr>
    </w:p>
    <w:p w:rsidR="002A3B69" w:rsidRDefault="00A15274">
      <w:pPr>
        <w:ind w:left="15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462pt;margin-top:0;width:150pt;height:150pt;z-index:-251658752;mso-position-horizontal-relative:page;mso-position-vertical-relative:page">
            <v:imagedata r:id="rId5" o:title=""/>
            <w10:wrap anchorx="page" anchory="page"/>
          </v:shape>
        </w:pict>
      </w:r>
      <w:bookmarkStart w:id="0" w:name="_GoBack"/>
      <w:r>
        <w:pict>
          <v:shape id="_x0000_i1025" type="#_x0000_t75" style="width:193.5pt;height:84.75pt">
            <v:imagedata r:id="rId6" o:title=""/>
          </v:shape>
        </w:pict>
      </w:r>
      <w:bookmarkEnd w:id="0"/>
    </w:p>
    <w:p w:rsidR="002A3B69" w:rsidRDefault="002A3B69">
      <w:pPr>
        <w:spacing w:before="6" w:line="160" w:lineRule="exact"/>
        <w:rPr>
          <w:sz w:val="17"/>
          <w:szCs w:val="17"/>
        </w:rPr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9525D0">
      <w:pPr>
        <w:spacing w:before="30"/>
        <w:ind w:left="105"/>
        <w:rPr>
          <w:rFonts w:ascii="Noto Mono" w:eastAsia="Noto Mono" w:hAnsi="Noto Mono" w:cs="Noto Mono"/>
          <w:sz w:val="22"/>
          <w:szCs w:val="22"/>
        </w:rPr>
      </w:pPr>
      <w:r w:rsidRPr="009525D0">
        <w:rPr>
          <w:rFonts w:ascii="Noto Mono" w:eastAsia="Noto Mono" w:hAnsi="Noto Mono" w:cs="Noto Mono"/>
          <w:sz w:val="22"/>
          <w:szCs w:val="22"/>
        </w:rPr>
        <w:t>March</w:t>
      </w:r>
      <w:r w:rsidR="00AA06EE">
        <w:rPr>
          <w:rFonts w:ascii="Noto Mono" w:eastAsia="Noto Mono" w:hAnsi="Noto Mono" w:cs="Noto Mono"/>
          <w:sz w:val="22"/>
          <w:szCs w:val="22"/>
        </w:rPr>
        <w:t xml:space="preserve"> </w:t>
      </w:r>
      <w:r w:rsidRPr="009525D0">
        <w:rPr>
          <w:rFonts w:ascii="Noto Mono" w:eastAsia="Noto Mono" w:hAnsi="Noto Mono" w:cs="Noto Mono"/>
          <w:sz w:val="22"/>
          <w:szCs w:val="22"/>
        </w:rPr>
        <w:t>13</w:t>
      </w:r>
      <w:r w:rsidR="00E3137E">
        <w:rPr>
          <w:rFonts w:ascii="Noto Mono" w:eastAsia="Noto Mono" w:hAnsi="Noto Mono" w:cs="Noto Mono"/>
          <w:sz w:val="22"/>
          <w:szCs w:val="22"/>
        </w:rPr>
        <w:t>, 2019</w:t>
      </w:r>
    </w:p>
    <w:p w:rsidR="002A3B69" w:rsidRDefault="002A3B69">
      <w:pPr>
        <w:spacing w:before="2" w:line="100" w:lineRule="exact"/>
        <w:rPr>
          <w:sz w:val="11"/>
          <w:szCs w:val="11"/>
        </w:rPr>
      </w:pPr>
    </w:p>
    <w:p w:rsidR="002A3B69" w:rsidRDefault="009525D0">
      <w:pPr>
        <w:spacing w:line="240" w:lineRule="exact"/>
        <w:ind w:left="1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position w:val="-1"/>
          <w:sz w:val="22"/>
          <w:szCs w:val="22"/>
        </w:rPr>
        <w:t>RID</w:t>
      </w:r>
      <w:r w:rsidR="00E3137E">
        <w:rPr>
          <w:rFonts w:ascii="Cambria" w:eastAsia="Cambria" w:hAnsi="Cambria" w:cs="Cambria"/>
          <w:b/>
          <w:position w:val="-1"/>
          <w:sz w:val="22"/>
          <w:szCs w:val="22"/>
        </w:rPr>
        <w:t>: YVrBM4H</w:t>
      </w:r>
      <w:r>
        <w:rPr>
          <w:rFonts w:ascii="Cambria" w:eastAsia="Cambria" w:hAnsi="Cambria" w:cs="Cambria"/>
          <w:b/>
          <w:position w:val="-1"/>
          <w:sz w:val="22"/>
          <w:szCs w:val="22"/>
        </w:rPr>
        <w:t>-5</w:t>
      </w:r>
    </w:p>
    <w:p w:rsidR="002A3B69" w:rsidRDefault="002A3B69">
      <w:pPr>
        <w:spacing w:before="9" w:line="180" w:lineRule="exact"/>
        <w:rPr>
          <w:sz w:val="19"/>
          <w:szCs w:val="19"/>
        </w:rPr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9525D0">
      <w:pPr>
        <w:spacing w:before="3"/>
        <w:ind w:left="2368" w:right="3727"/>
        <w:jc w:val="center"/>
        <w:rPr>
          <w:rFonts w:ascii="Cambria" w:eastAsia="Cambria" w:hAnsi="Cambria" w:cs="Cambria"/>
          <w:sz w:val="36"/>
          <w:szCs w:val="36"/>
        </w:rPr>
      </w:pPr>
      <w:r>
        <w:rPr>
          <w:rFonts w:ascii="Cambria" w:eastAsia="Cambria" w:hAnsi="Cambria" w:cs="Cambria"/>
          <w:b/>
          <w:color w:val="424242"/>
          <w:sz w:val="36"/>
          <w:szCs w:val="36"/>
        </w:rPr>
        <w:t>TO WHOM IT MAY CONCERN</w:t>
      </w:r>
    </w:p>
    <w:p w:rsidR="002A3B69" w:rsidRDefault="002A3B69">
      <w:pPr>
        <w:spacing w:before="5" w:line="160" w:lineRule="exact"/>
        <w:rPr>
          <w:sz w:val="17"/>
          <w:szCs w:val="17"/>
        </w:rPr>
      </w:pPr>
    </w:p>
    <w:p w:rsidR="002A3B69" w:rsidRDefault="009525D0">
      <w:pPr>
        <w:ind w:left="2707" w:right="4043"/>
        <w:jc w:val="center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color w:val="424242"/>
          <w:sz w:val="24"/>
          <w:szCs w:val="24"/>
        </w:rPr>
        <w:t>INTERNSHIP COMPLETION LETTER</w:t>
      </w:r>
    </w:p>
    <w:p w:rsidR="002A3B69" w:rsidRDefault="002A3B69">
      <w:pPr>
        <w:spacing w:before="5" w:line="120" w:lineRule="exact"/>
        <w:rPr>
          <w:sz w:val="12"/>
          <w:szCs w:val="12"/>
        </w:rPr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Default="002A3B69">
      <w:pPr>
        <w:spacing w:line="200" w:lineRule="exact"/>
      </w:pPr>
    </w:p>
    <w:p w:rsidR="002A3B69" w:rsidRPr="00E3137E" w:rsidRDefault="009525D0" w:rsidP="00E3137E">
      <w:pPr>
        <w:spacing w:line="352" w:lineRule="auto"/>
        <w:ind w:left="105" w:right="1405"/>
        <w:rPr>
          <w:rFonts w:ascii="Arial" w:eastAsia="Noto Mono" w:hAnsi="Arial" w:cs="Arial"/>
        </w:rPr>
      </w:pPr>
      <w:r w:rsidRPr="00E3137E">
        <w:rPr>
          <w:rFonts w:ascii="Arial" w:eastAsia="Noto Mono" w:hAnsi="Arial" w:cs="Arial"/>
        </w:rPr>
        <w:t>We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are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glad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to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inform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you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that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Cambria" w:hAnsi="Arial" w:cs="Arial"/>
          <w:b/>
        </w:rPr>
        <w:t xml:space="preserve">Mr. </w:t>
      </w:r>
      <w:r w:rsidR="00E3137E">
        <w:rPr>
          <w:rFonts w:ascii="Arial" w:eastAsia="Cambria" w:hAnsi="Arial" w:cs="Arial"/>
          <w:b/>
        </w:rPr>
        <w:t>Bhushan G Y</w:t>
      </w:r>
      <w:r w:rsidR="00A15274">
        <w:rPr>
          <w:rFonts w:ascii="Arial" w:eastAsia="Cambria" w:hAnsi="Arial" w:cs="Arial"/>
          <w:b/>
        </w:rPr>
        <w:t xml:space="preserve"> </w:t>
      </w:r>
      <w:r w:rsidRPr="00E3137E">
        <w:rPr>
          <w:rFonts w:ascii="Arial" w:eastAsia="Noto Mono" w:hAnsi="Arial" w:cs="Arial"/>
        </w:rPr>
        <w:t>from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Cambria" w:hAnsi="Arial" w:cs="Arial"/>
          <w:b/>
        </w:rPr>
        <w:t>MS Ramaiah Institute of Technology</w:t>
      </w:r>
      <w:r w:rsidR="00A15274">
        <w:rPr>
          <w:rFonts w:ascii="Arial" w:eastAsia="Cambria" w:hAnsi="Arial" w:cs="Arial"/>
          <w:b/>
          <w:sz w:val="22"/>
          <w:szCs w:val="22"/>
        </w:rPr>
        <w:t xml:space="preserve">, </w:t>
      </w:r>
      <w:r w:rsidR="00A15274" w:rsidRPr="00A15274">
        <w:rPr>
          <w:rFonts w:ascii="Arial" w:eastAsia="Cambria" w:hAnsi="Arial" w:cs="Arial"/>
          <w:bCs/>
        </w:rPr>
        <w:t>has</w:t>
      </w:r>
      <w:r w:rsidRPr="00E3137E">
        <w:rPr>
          <w:rFonts w:ascii="Arial" w:eastAsia="Noto Mono" w:hAnsi="Arial" w:cs="Arial"/>
        </w:rPr>
        <w:t xml:space="preserve"> successfully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completed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his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internship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at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Cambria" w:hAnsi="Arial" w:cs="Arial"/>
          <w:b/>
        </w:rPr>
        <w:t xml:space="preserve">Foxmula </w:t>
      </w:r>
      <w:r w:rsidRPr="00E3137E">
        <w:rPr>
          <w:rFonts w:ascii="Arial" w:eastAsia="Noto Mono" w:hAnsi="Arial" w:cs="Arial"/>
        </w:rPr>
        <w:t>by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Inversion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Consultancy</w:t>
      </w:r>
      <w:r w:rsidR="00E3137E">
        <w:rPr>
          <w:rFonts w:ascii="Arial" w:eastAsia="Noto Mono" w:hAnsi="Arial" w:cs="Arial"/>
        </w:rPr>
        <w:t xml:space="preserve"> </w:t>
      </w:r>
      <w:r w:rsidR="00A15274" w:rsidRPr="00E3137E">
        <w:rPr>
          <w:rFonts w:ascii="Arial" w:eastAsia="Noto Mono" w:hAnsi="Arial" w:cs="Arial"/>
        </w:rPr>
        <w:t>LLP (</w:t>
      </w:r>
      <w:r w:rsidRPr="00E3137E">
        <w:rPr>
          <w:rFonts w:ascii="Arial" w:eastAsia="Noto Mono" w:hAnsi="Arial" w:cs="Arial"/>
        </w:rPr>
        <w:t>Educational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Brand) from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Cambria" w:hAnsi="Arial" w:cs="Arial"/>
          <w:b/>
          <w:position w:val="1"/>
        </w:rPr>
        <w:t>20</w:t>
      </w:r>
      <w:r w:rsidR="00E3137E">
        <w:rPr>
          <w:rFonts w:ascii="Arial" w:eastAsia="Noto Mono" w:hAnsi="Arial" w:cs="Arial"/>
          <w:position w:val="8"/>
          <w:sz w:val="12"/>
          <w:szCs w:val="12"/>
        </w:rPr>
        <w:t>th</w:t>
      </w:r>
      <w:proofErr w:type="gramStart"/>
      <w:r w:rsidRPr="00E3137E">
        <w:rPr>
          <w:rFonts w:ascii="Arial" w:eastAsia="Noto Mono" w:hAnsi="Arial" w:cs="Arial"/>
          <w:position w:val="8"/>
          <w:sz w:val="12"/>
          <w:szCs w:val="12"/>
        </w:rPr>
        <w:t xml:space="preserve">​ </w:t>
      </w:r>
      <w:r w:rsidRPr="00E3137E">
        <w:rPr>
          <w:rFonts w:ascii="Arial" w:eastAsia="Cambria" w:hAnsi="Arial" w:cs="Arial"/>
          <w:b/>
          <w:position w:val="1"/>
        </w:rPr>
        <w:t>JANUARY</w:t>
      </w:r>
      <w:proofErr w:type="gramEnd"/>
      <w:r w:rsidRPr="00E3137E">
        <w:rPr>
          <w:rFonts w:ascii="Arial" w:eastAsia="Cambria" w:hAnsi="Arial" w:cs="Arial"/>
          <w:b/>
          <w:position w:val="1"/>
        </w:rPr>
        <w:t>, 2019 — 05</w:t>
      </w:r>
      <w:r w:rsidRPr="00E3137E">
        <w:rPr>
          <w:rFonts w:ascii="Arial" w:eastAsia="Noto Mono" w:hAnsi="Arial" w:cs="Arial"/>
          <w:position w:val="8"/>
          <w:sz w:val="12"/>
          <w:szCs w:val="12"/>
        </w:rPr>
        <w:t xml:space="preserve">th​ </w:t>
      </w:r>
      <w:r w:rsidRPr="00E3137E">
        <w:rPr>
          <w:rFonts w:ascii="Arial" w:eastAsia="Cambria" w:hAnsi="Arial" w:cs="Arial"/>
          <w:b/>
          <w:position w:val="1"/>
        </w:rPr>
        <w:t>MARCH, 2019</w:t>
      </w:r>
      <w:r w:rsidRPr="00E3137E">
        <w:rPr>
          <w:rFonts w:ascii="Arial" w:eastAsia="Noto Mono" w:hAnsi="Arial" w:cs="Arial"/>
          <w:position w:val="1"/>
        </w:rPr>
        <w:t>.</w:t>
      </w:r>
    </w:p>
    <w:p w:rsidR="002A3B69" w:rsidRPr="00E3137E" w:rsidRDefault="00E3137E">
      <w:pPr>
        <w:spacing w:before="11" w:line="28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</w:p>
    <w:p w:rsidR="002A3B69" w:rsidRPr="00E3137E" w:rsidRDefault="009525D0">
      <w:pPr>
        <w:spacing w:line="353" w:lineRule="auto"/>
        <w:ind w:left="105" w:right="2405"/>
        <w:rPr>
          <w:rFonts w:ascii="Arial" w:eastAsia="Noto Mono" w:hAnsi="Arial" w:cs="Arial"/>
        </w:rPr>
      </w:pPr>
      <w:r w:rsidRPr="00E3137E">
        <w:rPr>
          <w:rFonts w:ascii="Arial" w:eastAsia="Noto Mono" w:hAnsi="Arial" w:cs="Arial"/>
        </w:rPr>
        <w:t>During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his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internship,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was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exposed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to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the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various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activities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</w:t>
      </w:r>
      <w:r w:rsidR="00E3137E">
        <w:rPr>
          <w:rFonts w:ascii="Arial" w:eastAsia="Noto Mono" w:hAnsi="Arial" w:cs="Arial"/>
        </w:rPr>
        <w:t xml:space="preserve"> Web Development using Node.js </w:t>
      </w:r>
      <w:r w:rsidRPr="00E3137E">
        <w:rPr>
          <w:rFonts w:ascii="Arial" w:eastAsia="Noto Mono" w:hAnsi="Arial" w:cs="Arial"/>
        </w:rPr>
        <w:t>domain, implementing</w:t>
      </w:r>
      <w:r w:rsidR="00E3137E">
        <w:rPr>
          <w:rFonts w:ascii="Arial" w:eastAsia="Noto Mono" w:hAnsi="Arial" w:cs="Arial"/>
        </w:rPr>
        <w:t xml:space="preserve"> Yelp Camp clone, Livspace clone and other projects</w:t>
      </w:r>
      <w:r w:rsidRPr="00E3137E">
        <w:rPr>
          <w:rFonts w:ascii="Arial" w:eastAsia="Noto Mono" w:hAnsi="Arial" w:cs="Arial"/>
        </w:rPr>
        <w:t>.</w:t>
      </w:r>
    </w:p>
    <w:p w:rsidR="002A3B69" w:rsidRPr="00E3137E" w:rsidRDefault="002A3B69">
      <w:pPr>
        <w:spacing w:line="180" w:lineRule="exact"/>
        <w:rPr>
          <w:rFonts w:ascii="Arial" w:hAnsi="Arial" w:cs="Arial"/>
          <w:sz w:val="18"/>
          <w:szCs w:val="18"/>
        </w:rPr>
      </w:pPr>
    </w:p>
    <w:p w:rsidR="002A3B69" w:rsidRPr="00E3137E" w:rsidRDefault="009525D0">
      <w:pPr>
        <w:spacing w:line="353" w:lineRule="auto"/>
        <w:ind w:left="105" w:right="1548"/>
        <w:rPr>
          <w:rFonts w:ascii="Arial" w:eastAsia="Noto Mono" w:hAnsi="Arial" w:cs="Arial"/>
        </w:rPr>
      </w:pPr>
      <w:r w:rsidRPr="00E3137E">
        <w:rPr>
          <w:rFonts w:ascii="Arial" w:eastAsia="Noto Mono" w:hAnsi="Arial" w:cs="Arial"/>
        </w:rPr>
        <w:t>We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found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him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extremely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Inquisitive</w:t>
      </w:r>
      <w:r w:rsidR="00E3137E">
        <w:rPr>
          <w:rFonts w:ascii="Arial" w:eastAsia="Noto Mono" w:hAnsi="Arial" w:cs="Arial"/>
        </w:rPr>
        <w:t xml:space="preserve"> and d</w:t>
      </w:r>
      <w:r w:rsidRPr="00E3137E">
        <w:rPr>
          <w:rFonts w:ascii="Arial" w:eastAsia="Noto Mono" w:hAnsi="Arial" w:cs="Arial"/>
        </w:rPr>
        <w:t>edicated.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was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very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much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interested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getting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into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the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 xml:space="preserve">depth </w:t>
      </w:r>
      <w:r w:rsidR="00E3137E">
        <w:rPr>
          <w:rFonts w:ascii="Arial" w:eastAsia="Noto Mono" w:hAnsi="Arial" w:cs="Arial"/>
        </w:rPr>
        <w:t xml:space="preserve">of the </w:t>
      </w:r>
      <w:r w:rsidRPr="00E3137E">
        <w:rPr>
          <w:rFonts w:ascii="Arial" w:eastAsia="Noto Mono" w:hAnsi="Arial" w:cs="Arial"/>
        </w:rPr>
        <w:t>subject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to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understand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it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better.</w:t>
      </w:r>
    </w:p>
    <w:p w:rsidR="002A3B69" w:rsidRPr="00E3137E" w:rsidRDefault="002A3B69">
      <w:pPr>
        <w:spacing w:line="120" w:lineRule="exact"/>
        <w:rPr>
          <w:rFonts w:ascii="Arial" w:hAnsi="Arial" w:cs="Arial"/>
          <w:sz w:val="12"/>
          <w:szCs w:val="12"/>
        </w:rPr>
      </w:pP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9525D0">
      <w:pPr>
        <w:ind w:left="105"/>
        <w:rPr>
          <w:rFonts w:ascii="Arial" w:eastAsia="Noto Mono" w:hAnsi="Arial" w:cs="Arial"/>
        </w:rPr>
      </w:pPr>
      <w:r w:rsidRPr="00E3137E">
        <w:rPr>
          <w:rFonts w:ascii="Arial" w:eastAsia="Noto Mono" w:hAnsi="Arial" w:cs="Arial"/>
        </w:rPr>
        <w:t>His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association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with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us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was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fruitful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and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wish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him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all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the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best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in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his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future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endeavors.</w:t>
      </w: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2A3B69">
      <w:pPr>
        <w:spacing w:line="200" w:lineRule="exact"/>
        <w:rPr>
          <w:rFonts w:ascii="Arial" w:hAnsi="Arial" w:cs="Arial"/>
        </w:rPr>
      </w:pPr>
    </w:p>
    <w:p w:rsidR="002A3B69" w:rsidRPr="00E3137E" w:rsidRDefault="002A3B69">
      <w:pPr>
        <w:spacing w:before="6" w:line="240" w:lineRule="exact"/>
        <w:rPr>
          <w:rFonts w:ascii="Arial" w:hAnsi="Arial" w:cs="Arial"/>
          <w:sz w:val="24"/>
          <w:szCs w:val="24"/>
        </w:rPr>
      </w:pPr>
    </w:p>
    <w:p w:rsidR="002A3B69" w:rsidRPr="00E3137E" w:rsidRDefault="009525D0">
      <w:pPr>
        <w:ind w:left="105"/>
        <w:rPr>
          <w:rFonts w:ascii="Arial" w:eastAsia="Noto Mono" w:hAnsi="Arial" w:cs="Arial"/>
        </w:rPr>
      </w:pPr>
      <w:r w:rsidRPr="00E3137E">
        <w:rPr>
          <w:rFonts w:ascii="Arial" w:eastAsia="Noto Mono" w:hAnsi="Arial" w:cs="Arial"/>
        </w:rPr>
        <w:t>With</w:t>
      </w:r>
      <w:r w:rsidR="00E3137E">
        <w:rPr>
          <w:rFonts w:ascii="Arial" w:eastAsia="Noto Mono" w:hAnsi="Arial" w:cs="Arial"/>
        </w:rPr>
        <w:t xml:space="preserve"> </w:t>
      </w:r>
      <w:r w:rsidRPr="00E3137E">
        <w:rPr>
          <w:rFonts w:ascii="Arial" w:eastAsia="Noto Mono" w:hAnsi="Arial" w:cs="Arial"/>
        </w:rPr>
        <w:t>Regards</w:t>
      </w:r>
    </w:p>
    <w:p w:rsidR="002A3B69" w:rsidRDefault="002A3B69">
      <w:pPr>
        <w:spacing w:before="6" w:line="120" w:lineRule="exact"/>
        <w:rPr>
          <w:sz w:val="12"/>
          <w:szCs w:val="12"/>
        </w:rPr>
      </w:pPr>
    </w:p>
    <w:p w:rsidR="002A3B69" w:rsidRDefault="002A3B69">
      <w:pPr>
        <w:spacing w:line="200" w:lineRule="exact"/>
      </w:pPr>
    </w:p>
    <w:p w:rsidR="002A3B69" w:rsidRDefault="00A15274">
      <w:pPr>
        <w:ind w:left="135"/>
      </w:pPr>
      <w:r>
        <w:pict>
          <v:shape id="_x0000_i1026" type="#_x0000_t75" style="width:68.25pt;height:31.5pt">
            <v:imagedata r:id="rId7" o:title=""/>
          </v:shape>
        </w:pict>
      </w:r>
    </w:p>
    <w:p w:rsidR="002A3B69" w:rsidRDefault="002A3B69">
      <w:pPr>
        <w:spacing w:before="6" w:line="120" w:lineRule="exact"/>
        <w:rPr>
          <w:sz w:val="13"/>
          <w:szCs w:val="13"/>
        </w:rPr>
      </w:pPr>
    </w:p>
    <w:p w:rsidR="002A3B69" w:rsidRDefault="009525D0">
      <w:pPr>
        <w:ind w:left="105"/>
        <w:rPr>
          <w:rFonts w:ascii="Cambria" w:eastAsia="Cambria" w:hAnsi="Cambria" w:cs="Cambria"/>
          <w:sz w:val="22"/>
          <w:szCs w:val="22"/>
        </w:rPr>
      </w:pPr>
      <w:r>
        <w:rPr>
          <w:rFonts w:ascii="Cambria" w:eastAsia="Cambria" w:hAnsi="Cambria" w:cs="Cambria"/>
          <w:b/>
          <w:color w:val="666666"/>
          <w:sz w:val="22"/>
          <w:szCs w:val="22"/>
        </w:rPr>
        <w:t>Ayush Garg</w:t>
      </w:r>
    </w:p>
    <w:p w:rsidR="002A3B69" w:rsidRDefault="002A3B69">
      <w:pPr>
        <w:spacing w:before="7" w:line="100" w:lineRule="exact"/>
        <w:rPr>
          <w:sz w:val="11"/>
          <w:szCs w:val="11"/>
        </w:rPr>
      </w:pPr>
    </w:p>
    <w:p w:rsidR="002A3B69" w:rsidRDefault="009525D0">
      <w:pPr>
        <w:ind w:left="105"/>
        <w:rPr>
          <w:rFonts w:ascii="Cambria" w:eastAsia="Cambria" w:hAnsi="Cambria" w:cs="Cambria"/>
          <w:sz w:val="22"/>
          <w:szCs w:val="22"/>
        </w:rPr>
      </w:pPr>
      <w:r>
        <w:rPr>
          <w:rFonts w:ascii="Noto Mono" w:eastAsia="Noto Mono" w:hAnsi="Noto Mono" w:cs="Noto Mono"/>
          <w:color w:val="666666"/>
          <w:sz w:val="22"/>
          <w:szCs w:val="22"/>
        </w:rPr>
        <w:t>VP</w:t>
      </w:r>
      <w:r w:rsidR="00E3137E">
        <w:rPr>
          <w:rFonts w:ascii="Noto Mono" w:eastAsia="Noto Mono" w:hAnsi="Noto Mono" w:cs="Noto Mono"/>
          <w:color w:val="666666"/>
          <w:sz w:val="22"/>
          <w:szCs w:val="22"/>
        </w:rPr>
        <w:t xml:space="preserve"> </w:t>
      </w:r>
      <w:r>
        <w:rPr>
          <w:rFonts w:ascii="Noto Mono" w:eastAsia="Noto Mono" w:hAnsi="Noto Mono" w:cs="Noto Mono"/>
          <w:color w:val="666666"/>
          <w:sz w:val="22"/>
          <w:szCs w:val="22"/>
        </w:rPr>
        <w:t>of</w:t>
      </w:r>
      <w:r w:rsidR="00E3137E">
        <w:rPr>
          <w:rFonts w:ascii="Noto Mono" w:eastAsia="Noto Mono" w:hAnsi="Noto Mono" w:cs="Noto Mono"/>
          <w:color w:val="666666"/>
          <w:sz w:val="22"/>
          <w:szCs w:val="22"/>
        </w:rPr>
        <w:t xml:space="preserve"> </w:t>
      </w:r>
      <w:r>
        <w:rPr>
          <w:rFonts w:ascii="Noto Mono" w:eastAsia="Noto Mono" w:hAnsi="Noto Mono" w:cs="Noto Mono"/>
          <w:color w:val="666666"/>
          <w:sz w:val="22"/>
          <w:szCs w:val="22"/>
        </w:rPr>
        <w:t>Marketing:</w:t>
      </w:r>
      <w:r w:rsidR="00E3137E">
        <w:rPr>
          <w:rFonts w:ascii="Noto Mono" w:eastAsia="Noto Mono" w:hAnsi="Noto Mono" w:cs="Noto Mono"/>
          <w:color w:val="666666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666666"/>
          <w:sz w:val="22"/>
          <w:szCs w:val="22"/>
        </w:rPr>
        <w:t>Inversion Consultancy LLP</w:t>
      </w:r>
    </w:p>
    <w:p w:rsidR="002A3B69" w:rsidRDefault="002A3B69">
      <w:pPr>
        <w:spacing w:before="2" w:line="100" w:lineRule="exact"/>
        <w:rPr>
          <w:sz w:val="11"/>
          <w:szCs w:val="11"/>
        </w:rPr>
      </w:pPr>
    </w:p>
    <w:p w:rsidR="002A3B69" w:rsidRDefault="009525D0">
      <w:pPr>
        <w:ind w:left="105"/>
        <w:rPr>
          <w:rFonts w:ascii="Cambria" w:eastAsia="Cambria" w:hAnsi="Cambria" w:cs="Cambria"/>
          <w:sz w:val="22"/>
          <w:szCs w:val="22"/>
        </w:rPr>
      </w:pPr>
      <w:r>
        <w:rPr>
          <w:rFonts w:ascii="Noto Mono" w:eastAsia="Noto Mono" w:hAnsi="Noto Mono" w:cs="Noto Mono"/>
          <w:color w:val="666666"/>
          <w:sz w:val="22"/>
          <w:szCs w:val="22"/>
        </w:rPr>
        <w:t>Director:</w:t>
      </w:r>
      <w:r w:rsidR="00E3137E">
        <w:rPr>
          <w:rFonts w:ascii="Noto Mono" w:eastAsia="Noto Mono" w:hAnsi="Noto Mono" w:cs="Noto Mono"/>
          <w:color w:val="666666"/>
          <w:sz w:val="22"/>
          <w:szCs w:val="22"/>
        </w:rPr>
        <w:t xml:space="preserve"> </w:t>
      </w:r>
      <w:r>
        <w:rPr>
          <w:rFonts w:ascii="Cambria" w:eastAsia="Cambria" w:hAnsi="Cambria" w:cs="Cambria"/>
          <w:b/>
          <w:color w:val="666666"/>
          <w:sz w:val="22"/>
          <w:szCs w:val="22"/>
        </w:rPr>
        <w:t>FOXMULA</w:t>
      </w:r>
    </w:p>
    <w:p w:rsidR="002A3B69" w:rsidRDefault="002A3B69">
      <w:pPr>
        <w:spacing w:before="3" w:line="180" w:lineRule="exact"/>
        <w:rPr>
          <w:sz w:val="18"/>
          <w:szCs w:val="18"/>
        </w:rPr>
      </w:pPr>
    </w:p>
    <w:p w:rsidR="002A3B69" w:rsidRDefault="002A3B69">
      <w:pPr>
        <w:spacing w:line="200" w:lineRule="exact"/>
      </w:pPr>
    </w:p>
    <w:p w:rsidR="009525D0" w:rsidRDefault="009525D0">
      <w:pPr>
        <w:spacing w:line="200" w:lineRule="exact"/>
      </w:pPr>
    </w:p>
    <w:p w:rsidR="009525D0" w:rsidRDefault="009525D0">
      <w:pPr>
        <w:spacing w:line="200" w:lineRule="exact"/>
      </w:pPr>
    </w:p>
    <w:p w:rsidR="002A3B69" w:rsidRDefault="00A15274">
      <w:pPr>
        <w:ind w:left="120"/>
        <w:rPr>
          <w:rFonts w:ascii="Cambria" w:eastAsia="Cambria" w:hAnsi="Cambria" w:cs="Cambria"/>
          <w:sz w:val="24"/>
          <w:szCs w:val="24"/>
        </w:rPr>
      </w:pPr>
      <w:hyperlink r:id="rId8">
        <w:r w:rsidR="009525D0">
          <w:rPr>
            <w:rFonts w:ascii="Cambria" w:eastAsia="Cambria" w:hAnsi="Cambria" w:cs="Cambria"/>
            <w:b/>
            <w:sz w:val="24"/>
            <w:szCs w:val="24"/>
            <w:u w:val="single" w:color="000000"/>
          </w:rPr>
          <w:t>support@​foxmula.com</w:t>
        </w:r>
      </w:hyperlink>
      <w:r w:rsidR="009525D0">
        <w:rPr>
          <w:rFonts w:ascii="Cambria" w:eastAsia="Cambria" w:hAnsi="Cambria" w:cs="Cambria"/>
          <w:b/>
          <w:sz w:val="24"/>
          <w:szCs w:val="24"/>
        </w:rPr>
        <w:t xml:space="preserve">​   </w:t>
      </w:r>
      <w:hyperlink r:id="rId9">
        <w:r w:rsidR="009525D0">
          <w:rPr>
            <w:rFonts w:ascii="Cambria" w:eastAsia="Cambria" w:hAnsi="Cambria" w:cs="Cambria"/>
            <w:b/>
            <w:sz w:val="24"/>
            <w:szCs w:val="24"/>
            <w:u w:val="single" w:color="000000"/>
          </w:rPr>
          <w:t>www.​foxmula.com</w:t>
        </w:r>
      </w:hyperlink>
      <w:r w:rsidR="009525D0">
        <w:rPr>
          <w:rFonts w:ascii="Cambria" w:eastAsia="Cambria" w:hAnsi="Cambria" w:cs="Cambria"/>
          <w:b/>
          <w:sz w:val="24"/>
          <w:szCs w:val="24"/>
        </w:rPr>
        <w:t>​   +91-8448444619, 6350694526</w:t>
      </w:r>
    </w:p>
    <w:p w:rsidR="002A3B69" w:rsidRDefault="002A3B69">
      <w:pPr>
        <w:spacing w:before="2" w:line="140" w:lineRule="exact"/>
        <w:rPr>
          <w:sz w:val="15"/>
          <w:szCs w:val="15"/>
        </w:rPr>
      </w:pPr>
    </w:p>
    <w:p w:rsidR="002A3B69" w:rsidRDefault="002A3B69">
      <w:pPr>
        <w:spacing w:line="200" w:lineRule="exact"/>
      </w:pPr>
    </w:p>
    <w:p w:rsidR="002A3B69" w:rsidRDefault="00A15274">
      <w:pPr>
        <w:ind w:left="135"/>
      </w:pPr>
      <w:r>
        <w:pict>
          <v:shape id="_x0000_i1027" type="#_x0000_t75" style="width:468pt;height:57.75pt">
            <v:imagedata r:id="rId10" o:title=""/>
          </v:shape>
        </w:pict>
      </w:r>
    </w:p>
    <w:sectPr w:rsidR="002A3B69">
      <w:type w:val="continuous"/>
      <w:pgSz w:w="12240" w:h="15840"/>
      <w:pgMar w:top="0" w:right="0" w:bottom="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unga">
    <w:altName w:val="Courier New"/>
    <w:panose1 w:val="00000400000000000000"/>
    <w:charset w:val="01"/>
    <w:family w:val="roman"/>
    <w:notTrueType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Mono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651FFE"/>
    <w:multiLevelType w:val="multilevel"/>
    <w:tmpl w:val="39EC729A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69"/>
    <w:rsid w:val="002A3B69"/>
    <w:rsid w:val="003D1E71"/>
    <w:rsid w:val="009525D0"/>
    <w:rsid w:val="00A15274"/>
    <w:rsid w:val="00AA06EE"/>
    <w:rsid w:val="00E3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5:docId w15:val="{9550347A-9154-4808-8ECD-B8DC0E2871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version.co.i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ww.inversion.co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bhushan gy</cp:lastModifiedBy>
  <cp:revision>7</cp:revision>
  <cp:lastPrinted>2019-08-02T18:34:00Z</cp:lastPrinted>
  <dcterms:created xsi:type="dcterms:W3CDTF">2019-08-02T09:18:00Z</dcterms:created>
  <dcterms:modified xsi:type="dcterms:W3CDTF">2019-08-11T14:41:00Z</dcterms:modified>
</cp:coreProperties>
</file>